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7772" w14:textId="77777777" w:rsidR="00966A07" w:rsidRDefault="00472E17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 w14:anchorId="33F8E32E"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 w14:anchorId="6E303579"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 w14:anchorId="4A805406"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 w14:anchorId="382447C4"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 w14:anchorId="62E1FF05"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 w:rsidR="00FE7233"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Drug Coding checklist</w:t>
      </w:r>
    </w:p>
    <w:p w14:paraId="35EF14AD" w14:textId="77777777" w:rsidR="00966A07" w:rsidRDefault="00966A07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966A07" w14:paraId="6E43AA7E" w14:textId="7777777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2FF8F688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D169665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66949C79" w14:textId="674458E4" w:rsidR="00966A07" w:rsidRPr="00025AAF" w:rsidRDefault="00472E17">
            <w:pPr>
              <w:rPr>
                <w:sz w:val="28"/>
                <w:szCs w:val="28"/>
              </w:rPr>
            </w:pPr>
            <w:r w:rsidRPr="00472E17">
              <w:rPr>
                <w:sz w:val="28"/>
                <w:szCs w:val="28"/>
              </w:rPr>
              <w:t>First_gen_H1_antihistamine</w:t>
            </w:r>
            <w:r>
              <w:rPr>
                <w:sz w:val="28"/>
                <w:szCs w:val="28"/>
              </w:rPr>
              <w:t>s</w:t>
            </w:r>
          </w:p>
        </w:tc>
      </w:tr>
      <w:tr w:rsidR="00966A07" w14:paraId="28BE7D50" w14:textId="77777777" w:rsidTr="00472E17">
        <w:trPr>
          <w:trHeight w:hRule="exact" w:val="867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8A20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0AEFCC43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E9A1" w14:textId="621AED7A" w:rsidR="00966A07" w:rsidRDefault="00472E17">
            <w:proofErr w:type="spellStart"/>
            <w:r>
              <w:t>iAntihistamines</w:t>
            </w:r>
            <w:proofErr w:type="spellEnd"/>
            <w:r>
              <w:t>, first generation, excluding injected and topical. Also excluded when part of combination preparations to manage cough and cold symptoms.</w:t>
            </w:r>
          </w:p>
        </w:tc>
      </w:tr>
    </w:tbl>
    <w:p w14:paraId="2EDA25E7" w14:textId="77777777" w:rsidR="00966A07" w:rsidRDefault="00966A07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966A07" w14:paraId="34547E5D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1ECDF78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745BC2F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49513CC1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4C949540" w14:textId="77777777" w:rsidR="00966A07" w:rsidRDefault="00FE7233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7B2E899E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43627CA4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966A07" w14:paraId="34D230E4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08702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5C82DA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E012" w14:textId="77777777" w:rsidR="00966A07" w:rsidRDefault="00966A0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0267" w14:textId="77777777" w:rsidR="00966A07" w:rsidRDefault="00966A07"/>
        </w:tc>
      </w:tr>
      <w:tr w:rsidR="00966A07" w14:paraId="0EDB6EEA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5DE3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8E0BD1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3A787" w14:textId="77777777" w:rsidR="00966A07" w:rsidRDefault="00966A0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9D0A" w14:textId="77777777" w:rsidR="00966A07" w:rsidRDefault="00966A07"/>
        </w:tc>
      </w:tr>
      <w:tr w:rsidR="00966A07" w14:paraId="54545D91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B82A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4EB7DCBA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B19F" w14:textId="77777777" w:rsidR="00966A07" w:rsidRDefault="00966A0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A09BD" w14:textId="77777777" w:rsidR="00966A07" w:rsidRDefault="00966A07"/>
        </w:tc>
      </w:tr>
      <w:tr w:rsidR="00966A07" w14:paraId="5DA74322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66F93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D432374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1D2B" w14:textId="77777777" w:rsidR="00966A07" w:rsidRDefault="00966A0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B031" w14:textId="77777777" w:rsidR="00966A07" w:rsidRDefault="00966A07"/>
        </w:tc>
      </w:tr>
    </w:tbl>
    <w:p w14:paraId="74C74897" w14:textId="77777777" w:rsidR="00966A07" w:rsidRDefault="00966A07">
      <w:pPr>
        <w:spacing w:line="200" w:lineRule="exact"/>
      </w:pPr>
    </w:p>
    <w:p w14:paraId="1C38AF82" w14:textId="77777777" w:rsidR="00966A07" w:rsidRDefault="00966A07">
      <w:pPr>
        <w:spacing w:line="200" w:lineRule="exact"/>
      </w:pPr>
    </w:p>
    <w:p w14:paraId="45B1E25F" w14:textId="77777777" w:rsidR="00966A07" w:rsidRDefault="00966A07">
      <w:pPr>
        <w:spacing w:line="200" w:lineRule="exact"/>
      </w:pPr>
    </w:p>
    <w:p w14:paraId="54462FAD" w14:textId="77777777" w:rsidR="00966A07" w:rsidRDefault="00966A07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966A07" w14:paraId="196C762B" w14:textId="7777777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239FDF88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474F3C86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45D1AB88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7AE6BD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966A07" w14:paraId="263AD697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1FA4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010D67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108ED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FC01037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966A07" w14:paraId="0B930607" w14:textId="77777777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1E35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555EB40D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4252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2B31755" w14:textId="77777777" w:rsidR="00966A07" w:rsidRDefault="00FE7233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966A07" w14:paraId="2539AFFF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EE78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57B46B7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9B25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09D0AAE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966A07" w14:paraId="23FB0FB7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8D13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F2DD7A8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Previous Birmingham IMRD 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4C5B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2EF91082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966A07" w14:paraId="05384AB5" w14:textId="77777777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93B4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38AD5162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F324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DD7A469" w14:textId="77777777" w:rsidR="00966A07" w:rsidRDefault="00472E17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 w:rsidR="00FE7233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14:paraId="04CB4590" w14:textId="77777777" w:rsidR="00966A07" w:rsidRDefault="00472E17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 w:rsidR="00FE7233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966A07" w14:paraId="0BED5D9B" w14:textId="77777777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A75E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3D9FA208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E16D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F2FE83E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https://reference.medscape.com/drugs</w:t>
            </w:r>
          </w:p>
        </w:tc>
      </w:tr>
      <w:tr w:rsidR="00966A07" w14:paraId="694AB22E" w14:textId="77777777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B6F0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4A72CE6F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979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3C1D75EF" w14:textId="77777777" w:rsidR="00966A07" w:rsidRDefault="00472E17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 w:rsidR="00FE7233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 w:rsidR="00FE7233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14:paraId="51421688" w14:textId="77777777" w:rsidR="00966A07" w:rsidRDefault="00966A07">
            <w:pPr>
              <w:spacing w:before="13" w:line="240" w:lineRule="exact"/>
              <w:rPr>
                <w:sz w:val="24"/>
                <w:szCs w:val="24"/>
              </w:rPr>
            </w:pPr>
          </w:p>
          <w:p w14:paraId="6F674EE6" w14:textId="77777777" w:rsidR="00966A07" w:rsidRDefault="00472E17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FE7233"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 w:rsidR="00FE7233"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 w:rsidR="00FE7233"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14:paraId="71A28CD0" w14:textId="77777777" w:rsidR="00966A07" w:rsidRDefault="00966A07">
      <w:pPr>
        <w:spacing w:before="6" w:line="160" w:lineRule="exact"/>
        <w:rPr>
          <w:sz w:val="17"/>
          <w:szCs w:val="17"/>
        </w:rPr>
      </w:pPr>
    </w:p>
    <w:p w14:paraId="0400FC4E" w14:textId="77777777" w:rsidR="00966A07" w:rsidRDefault="00966A07">
      <w:pPr>
        <w:spacing w:line="200" w:lineRule="exact"/>
      </w:pPr>
    </w:p>
    <w:p w14:paraId="34DBEFD0" w14:textId="77777777" w:rsidR="00966A07" w:rsidRDefault="00FE7233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966A07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14:paraId="748BD03B" w14:textId="77777777" w:rsidR="00966A07" w:rsidRDefault="00472E17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 w14:anchorId="13015456"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r w:rsidR="00FE7233"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diabetes/tablets-and-medication</w:t>
      </w:r>
    </w:p>
    <w:p w14:paraId="32C06730" w14:textId="77777777" w:rsidR="00966A07" w:rsidRDefault="00966A07">
      <w:pPr>
        <w:spacing w:line="200" w:lineRule="exact"/>
      </w:pPr>
    </w:p>
    <w:p w14:paraId="1A436ABD" w14:textId="77777777" w:rsidR="00966A07" w:rsidRDefault="00966A07">
      <w:pPr>
        <w:spacing w:line="200" w:lineRule="exact"/>
      </w:pPr>
    </w:p>
    <w:p w14:paraId="2762A762" w14:textId="77777777" w:rsidR="00966A07" w:rsidRDefault="00966A07">
      <w:pPr>
        <w:spacing w:line="200" w:lineRule="exact"/>
      </w:pPr>
    </w:p>
    <w:p w14:paraId="0EBC2276" w14:textId="77777777" w:rsidR="00966A07" w:rsidRDefault="00966A07">
      <w:pPr>
        <w:spacing w:line="200" w:lineRule="exact"/>
      </w:pPr>
    </w:p>
    <w:p w14:paraId="6282C3C2" w14:textId="77777777" w:rsidR="00966A07" w:rsidRDefault="00966A07">
      <w:pPr>
        <w:spacing w:line="200" w:lineRule="exact"/>
      </w:pPr>
    </w:p>
    <w:p w14:paraId="4D9CE0D6" w14:textId="77777777" w:rsidR="00966A07" w:rsidRDefault="00966A07">
      <w:pPr>
        <w:spacing w:line="200" w:lineRule="exact"/>
      </w:pPr>
    </w:p>
    <w:p w14:paraId="166A5925" w14:textId="77777777" w:rsidR="00966A07" w:rsidRDefault="00966A07">
      <w:pPr>
        <w:spacing w:line="200" w:lineRule="exact"/>
      </w:pPr>
    </w:p>
    <w:p w14:paraId="08EAAD65" w14:textId="77777777" w:rsidR="00966A07" w:rsidRDefault="00966A07">
      <w:pPr>
        <w:spacing w:line="200" w:lineRule="exact"/>
      </w:pPr>
    </w:p>
    <w:p w14:paraId="2E0AC413" w14:textId="77777777" w:rsidR="00966A07" w:rsidRDefault="00966A07">
      <w:pPr>
        <w:spacing w:line="200" w:lineRule="exact"/>
      </w:pPr>
    </w:p>
    <w:p w14:paraId="6E10D235" w14:textId="77777777" w:rsidR="00966A07" w:rsidRDefault="00966A07">
      <w:pPr>
        <w:spacing w:line="200" w:lineRule="exact"/>
      </w:pPr>
    </w:p>
    <w:p w14:paraId="165D3C22" w14:textId="77777777" w:rsidR="00966A07" w:rsidRDefault="00966A07">
      <w:pPr>
        <w:spacing w:line="200" w:lineRule="exact"/>
      </w:pPr>
    </w:p>
    <w:p w14:paraId="11D8A804" w14:textId="77777777" w:rsidR="00966A07" w:rsidRDefault="00966A07">
      <w:pPr>
        <w:spacing w:line="200" w:lineRule="exact"/>
      </w:pPr>
    </w:p>
    <w:p w14:paraId="3FB255C1" w14:textId="77777777" w:rsidR="00966A07" w:rsidRDefault="00966A07">
      <w:pPr>
        <w:spacing w:line="200" w:lineRule="exact"/>
      </w:pPr>
    </w:p>
    <w:p w14:paraId="37909EB6" w14:textId="77777777" w:rsidR="00966A07" w:rsidRDefault="00966A07">
      <w:pPr>
        <w:spacing w:line="200" w:lineRule="exact"/>
      </w:pPr>
    </w:p>
    <w:p w14:paraId="42257E8A" w14:textId="77777777" w:rsidR="00966A07" w:rsidRDefault="00966A07">
      <w:pPr>
        <w:spacing w:line="200" w:lineRule="exact"/>
      </w:pPr>
    </w:p>
    <w:p w14:paraId="3374467B" w14:textId="77777777" w:rsidR="00966A07" w:rsidRDefault="00966A07">
      <w:pPr>
        <w:spacing w:line="200" w:lineRule="exact"/>
      </w:pPr>
    </w:p>
    <w:p w14:paraId="0EC0A811" w14:textId="77777777" w:rsidR="00966A07" w:rsidRDefault="00966A07">
      <w:pPr>
        <w:spacing w:line="200" w:lineRule="exact"/>
      </w:pPr>
    </w:p>
    <w:p w14:paraId="0FFC3D51" w14:textId="77777777" w:rsidR="00966A07" w:rsidRDefault="00966A0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966A07" w14:paraId="01EADD87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AC8F52F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A730515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996DDE1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0BCAE61F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966A07" w14:paraId="6C0B34EB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223E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FCB5FB9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F35A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63BB7E8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  <w:tr w:rsidR="00966A07" w14:paraId="78E7EFEE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FC1C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05495E78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E015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7D67232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  <w:tr w:rsidR="00966A07" w14:paraId="6A823BAB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82C1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30612BB6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B9DD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3AA51778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  <w:tr w:rsidR="00966A07" w14:paraId="19D7437A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1099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EE1929F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E42F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05B8B3D2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</w:tbl>
    <w:p w14:paraId="72445E08" w14:textId="77777777" w:rsidR="00966A07" w:rsidRDefault="00966A07">
      <w:pPr>
        <w:spacing w:before="11" w:line="280" w:lineRule="exact"/>
        <w:rPr>
          <w:sz w:val="28"/>
          <w:szCs w:val="28"/>
        </w:rPr>
      </w:pPr>
    </w:p>
    <w:p w14:paraId="43D85A62" w14:textId="77777777" w:rsidR="00025AAF" w:rsidRDefault="00025AAF">
      <w:pPr>
        <w:spacing w:before="11" w:line="280" w:lineRule="exact"/>
        <w:rPr>
          <w:sz w:val="28"/>
          <w:szCs w:val="28"/>
        </w:rPr>
      </w:pP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9180"/>
      </w:tblGrid>
      <w:tr w:rsidR="00025AAF" w:rsidRPr="00025AAF" w14:paraId="2F0D380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E1036A5" w14:textId="77777777" w:rsidR="00025AAF" w:rsidRPr="00025AAF" w:rsidRDefault="00025AAF" w:rsidP="00025AA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25AA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First_Gen_Antihistamine</w:t>
            </w:r>
            <w:proofErr w:type="spellEnd"/>
          </w:p>
        </w:tc>
      </w:tr>
      <w:tr w:rsidR="00025AAF" w:rsidRPr="00025AAF" w14:paraId="73A34B99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7654E2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Diphenhydramine</w:t>
            </w:r>
          </w:p>
        </w:tc>
      </w:tr>
      <w:tr w:rsidR="00025AAF" w:rsidRPr="00025AAF" w14:paraId="198AFD53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982331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Histergan</w:t>
            </w:r>
            <w:proofErr w:type="spellEnd"/>
          </w:p>
        </w:tc>
      </w:tr>
      <w:tr w:rsidR="00025AAF" w:rsidRPr="00025AAF" w14:paraId="1BEC7377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25098F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Dreemon</w:t>
            </w:r>
            <w:proofErr w:type="spellEnd"/>
          </w:p>
        </w:tc>
      </w:tr>
      <w:tr w:rsidR="00025AAF" w:rsidRPr="00025AAF" w14:paraId="4A3E6A6E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165EC4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Lunox</w:t>
            </w:r>
            <w:proofErr w:type="spellEnd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sleep aid</w:t>
            </w:r>
          </w:p>
        </w:tc>
      </w:tr>
      <w:tr w:rsidR="00025AAF" w:rsidRPr="00025AAF" w14:paraId="46FC2AE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85E702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Nightcalm</w:t>
            </w:r>
            <w:proofErr w:type="spellEnd"/>
          </w:p>
        </w:tc>
      </w:tr>
      <w:tr w:rsidR="00025AAF" w:rsidRPr="00025AAF" w14:paraId="33DD33C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3064DA2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Nytol</w:t>
            </w:r>
            <w:proofErr w:type="spellEnd"/>
          </w:p>
        </w:tc>
      </w:tr>
      <w:tr w:rsidR="00025AAF" w:rsidRPr="00025AAF" w14:paraId="522C57CC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17BFF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Paxidorm</w:t>
            </w:r>
            <w:proofErr w:type="spellEnd"/>
          </w:p>
        </w:tc>
      </w:tr>
      <w:tr w:rsidR="00025AAF" w:rsidRPr="00025AAF" w14:paraId="3EF224A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00275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79047E0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73D6CE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Doxylamine</w:t>
            </w:r>
          </w:p>
        </w:tc>
      </w:tr>
      <w:tr w:rsidR="00025AAF" w:rsidRPr="00025AAF" w14:paraId="48FAFCFE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634FD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Xonvea</w:t>
            </w:r>
            <w:proofErr w:type="spellEnd"/>
          </w:p>
        </w:tc>
      </w:tr>
      <w:tr w:rsidR="00025AAF" w:rsidRPr="00025AAF" w14:paraId="266B3F19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FC868D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-Diclectin</w:t>
            </w:r>
          </w:p>
        </w:tc>
      </w:tr>
      <w:tr w:rsidR="00025AAF" w:rsidRPr="00025AAF" w14:paraId="3F81BE47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607BFE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56B33748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F6D7F22" w14:textId="77777777" w:rsidR="00025AAF" w:rsidRPr="00025AAF" w:rsidRDefault="00025AAF" w:rsidP="00025AAF">
            <w:pPr>
              <w:rPr>
                <w:rFonts w:ascii="Arial" w:hAnsi="Arial" w:cs="Arial"/>
                <w:sz w:val="22"/>
                <w:szCs w:val="22"/>
              </w:rPr>
            </w:pPr>
            <w:r w:rsidRPr="00025AAF">
              <w:rPr>
                <w:rFonts w:ascii="Arial" w:hAnsi="Arial" w:cs="Arial"/>
                <w:sz w:val="22"/>
                <w:szCs w:val="22"/>
              </w:rPr>
              <w:t>Orphenadrine </w:t>
            </w:r>
          </w:p>
        </w:tc>
      </w:tr>
      <w:tr w:rsidR="00025AAF" w:rsidRPr="00025AAF" w14:paraId="62D05156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5CAFC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 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Disipal</w:t>
            </w:r>
            <w:proofErr w:type="spellEnd"/>
          </w:p>
        </w:tc>
      </w:tr>
      <w:tr w:rsidR="00025AAF" w:rsidRPr="00025AAF" w14:paraId="1B26BC01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CCD4D9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Lysantin</w:t>
            </w:r>
            <w:proofErr w:type="spellEnd"/>
          </w:p>
        </w:tc>
      </w:tr>
      <w:tr w:rsidR="00025AAF" w:rsidRPr="00025AAF" w14:paraId="05AAF62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07288A" w14:textId="23679A16" w:rsidR="00025AAF" w:rsidRPr="00025AAF" w:rsidRDefault="00CD4618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t xml:space="preserve"> </w:t>
            </w:r>
            <w:proofErr w:type="spellStart"/>
            <w:r w:rsidRPr="00CD4618">
              <w:rPr>
                <w:rFonts w:ascii="Calibri" w:hAnsi="Calibri" w:cs="Calibri"/>
                <w:color w:val="000000"/>
                <w:sz w:val="22"/>
                <w:szCs w:val="22"/>
              </w:rPr>
              <w:t>biorphen</w:t>
            </w:r>
            <w:proofErr w:type="spellEnd"/>
          </w:p>
        </w:tc>
      </w:tr>
      <w:tr w:rsidR="00025AAF" w:rsidRPr="00025AAF" w14:paraId="3ED13819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B0E1C0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Clemastine</w:t>
            </w:r>
            <w:proofErr w:type="spellEnd"/>
          </w:p>
        </w:tc>
      </w:tr>
      <w:tr w:rsidR="00025AAF" w:rsidRPr="00025AAF" w14:paraId="794749AD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61FD81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Tavegil</w:t>
            </w:r>
            <w:proofErr w:type="spellEnd"/>
          </w:p>
        </w:tc>
      </w:tr>
      <w:tr w:rsidR="00025AAF" w:rsidRPr="00025AAF" w14:paraId="0FEDB218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E26FF4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28584212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D5FD04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Dimenhydrinate</w:t>
            </w:r>
          </w:p>
        </w:tc>
      </w:tr>
      <w:tr w:rsidR="00025AAF" w:rsidRPr="00025AAF" w14:paraId="4E089D07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CEB682E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Arlevert</w:t>
            </w:r>
            <w:proofErr w:type="spellEnd"/>
          </w:p>
        </w:tc>
      </w:tr>
      <w:tr w:rsidR="00025AAF" w:rsidRPr="00025AAF" w14:paraId="449361C8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7CFA1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58094582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1B012F" w14:textId="77777777" w:rsidR="00025AAF" w:rsidRPr="00025AAF" w:rsidRDefault="00025AAF" w:rsidP="00025AAF">
            <w:pPr>
              <w:rPr>
                <w:rFonts w:ascii="Arial" w:hAnsi="Arial" w:cs="Arial"/>
                <w:sz w:val="22"/>
                <w:szCs w:val="22"/>
              </w:rPr>
            </w:pPr>
            <w:r w:rsidRPr="00025AAF">
              <w:rPr>
                <w:rFonts w:ascii="Arial" w:hAnsi="Arial" w:cs="Arial"/>
                <w:sz w:val="22"/>
                <w:szCs w:val="22"/>
              </w:rPr>
              <w:lastRenderedPageBreak/>
              <w:t>Brompheniramine </w:t>
            </w:r>
          </w:p>
        </w:tc>
      </w:tr>
      <w:tr w:rsidR="00025AAF" w:rsidRPr="00025AAF" w14:paraId="378CEA5A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BC797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Dimegan</w:t>
            </w:r>
            <w:proofErr w:type="spellEnd"/>
          </w:p>
        </w:tc>
      </w:tr>
      <w:tr w:rsidR="00025AAF" w:rsidRPr="00025AAF" w14:paraId="19D38652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075EFB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Dimotane</w:t>
            </w:r>
            <w:proofErr w:type="spellEnd"/>
          </w:p>
        </w:tc>
      </w:tr>
      <w:tr w:rsidR="00025AAF" w:rsidRPr="00025AAF" w14:paraId="180AEFB7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D4C80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Disophrol</w:t>
            </w:r>
            <w:proofErr w:type="spellEnd"/>
          </w:p>
        </w:tc>
      </w:tr>
      <w:tr w:rsidR="00025AAF" w:rsidRPr="00025AAF" w14:paraId="35A601CB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69B0F47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4FA0CF08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9F8AE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Chlorphenamine</w:t>
            </w:r>
          </w:p>
        </w:tc>
      </w:tr>
      <w:tr w:rsidR="00025AAF" w:rsidRPr="00025AAF" w14:paraId="33BF9875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333D32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ALLERcalm</w:t>
            </w:r>
            <w:proofErr w:type="spellEnd"/>
          </w:p>
        </w:tc>
      </w:tr>
      <w:tr w:rsidR="00025AAF" w:rsidRPr="00025AAF" w14:paraId="72450B6F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8488C8E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Allerief</w:t>
            </w:r>
            <w:proofErr w:type="spellEnd"/>
          </w:p>
        </w:tc>
      </w:tr>
      <w:tr w:rsidR="00025AAF" w:rsidRPr="00025AAF" w14:paraId="3FDB5A16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D49816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Calimal</w:t>
            </w:r>
            <w:proofErr w:type="spellEnd"/>
          </w:p>
        </w:tc>
      </w:tr>
      <w:tr w:rsidR="00025AAF" w:rsidRPr="00025AAF" w14:paraId="0E81CB95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1BCC84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Hayleve</w:t>
            </w:r>
            <w:proofErr w:type="spellEnd"/>
          </w:p>
        </w:tc>
      </w:tr>
      <w:tr w:rsidR="00025AAF" w:rsidRPr="00025AAF" w14:paraId="56E28C2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46BCEA0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Piriton</w:t>
            </w:r>
            <w:proofErr w:type="spellEnd"/>
          </w:p>
        </w:tc>
      </w:tr>
      <w:tr w:rsidR="00025AAF" w:rsidRPr="00025AAF" w14:paraId="1617BA5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272DE0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Pollenase</w:t>
            </w:r>
            <w:proofErr w:type="spellEnd"/>
          </w:p>
        </w:tc>
      </w:tr>
      <w:tr w:rsidR="00025AAF" w:rsidRPr="00025AAF" w14:paraId="56149D7D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753D4BA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Haymine</w:t>
            </w:r>
            <w:proofErr w:type="spellEnd"/>
          </w:p>
        </w:tc>
      </w:tr>
      <w:tr w:rsidR="00025AAF" w:rsidRPr="00025AAF" w14:paraId="45452281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BA2F2B0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Dimetindene</w:t>
            </w:r>
          </w:p>
        </w:tc>
      </w:tr>
      <w:tr w:rsidR="00025AAF" w:rsidRPr="00025AAF" w14:paraId="065386FC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497D2B" w14:textId="0D05BB80" w:rsidR="00025AAF" w:rsidRPr="00025AAF" w:rsidRDefault="002E0D79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Dimet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indene</w:t>
            </w:r>
          </w:p>
        </w:tc>
      </w:tr>
      <w:tr w:rsidR="00025AAF" w:rsidRPr="00025AAF" w14:paraId="12DD47E5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D6E130A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Cyclizine</w:t>
            </w:r>
          </w:p>
        </w:tc>
      </w:tr>
      <w:tr w:rsidR="00025AAF" w:rsidRPr="00025AAF" w14:paraId="1AA7740E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E1BC6D3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Valoid</w:t>
            </w:r>
            <w:proofErr w:type="spellEnd"/>
          </w:p>
        </w:tc>
      </w:tr>
      <w:tr w:rsidR="00025AAF" w:rsidRPr="00025AAF" w14:paraId="3FB9EA0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1C0A0A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Diconal</w:t>
            </w:r>
            <w:proofErr w:type="spellEnd"/>
          </w:p>
        </w:tc>
      </w:tr>
      <w:tr w:rsidR="00025AAF" w:rsidRPr="00025AAF" w14:paraId="76944681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8BADB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0D490327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61BAD3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Hydroxyzine</w:t>
            </w:r>
          </w:p>
        </w:tc>
      </w:tr>
      <w:tr w:rsidR="00025AAF" w:rsidRPr="00025AAF" w14:paraId="43FA4685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0AA21F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-Atarax</w:t>
            </w:r>
          </w:p>
        </w:tc>
      </w:tr>
      <w:tr w:rsidR="00025AAF" w:rsidRPr="00025AAF" w14:paraId="315C1F68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702C30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Ucerax</w:t>
            </w:r>
            <w:proofErr w:type="spellEnd"/>
          </w:p>
        </w:tc>
      </w:tr>
      <w:tr w:rsidR="00025AAF" w:rsidRPr="00025AAF" w14:paraId="0E02BF4A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2D96E6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015F05B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71232C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Promethazine</w:t>
            </w:r>
          </w:p>
        </w:tc>
      </w:tr>
      <w:tr w:rsidR="00025AAF" w:rsidRPr="00025AAF" w14:paraId="381C62D3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569D4FB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-Phenergan</w:t>
            </w:r>
          </w:p>
        </w:tc>
      </w:tr>
      <w:tr w:rsidR="00025AAF" w:rsidRPr="00025AAF" w14:paraId="315EC41D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07FC17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Ziz</w:t>
            </w:r>
            <w:proofErr w:type="spellEnd"/>
          </w:p>
        </w:tc>
      </w:tr>
      <w:tr w:rsidR="00025AAF" w:rsidRPr="00025AAF" w14:paraId="74805B6E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B966A7F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Sominex</w:t>
            </w:r>
            <w:proofErr w:type="spellEnd"/>
          </w:p>
        </w:tc>
      </w:tr>
      <w:tr w:rsidR="00025AAF" w:rsidRPr="00025AAF" w14:paraId="769D76A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B408E3B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025AAF" w:rsidRPr="00025AAF" w14:paraId="5E027BAE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1DCC872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Alimemazine</w:t>
            </w:r>
          </w:p>
        </w:tc>
      </w:tr>
      <w:tr w:rsidR="00025AAF" w:rsidRPr="00025AAF" w14:paraId="28CF1426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4F99E1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 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Alresed</w:t>
            </w:r>
            <w:proofErr w:type="spellEnd"/>
          </w:p>
        </w:tc>
      </w:tr>
      <w:tr w:rsidR="00025AAF" w:rsidRPr="00025AAF" w14:paraId="04B759FA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44AD41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Vallergan</w:t>
            </w:r>
            <w:proofErr w:type="spellEnd"/>
          </w:p>
        </w:tc>
      </w:tr>
      <w:tr w:rsidR="00025AAF" w:rsidRPr="00025AAF" w14:paraId="67E964C0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038A9D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Itzenal</w:t>
            </w:r>
            <w:proofErr w:type="spellEnd"/>
          </w:p>
        </w:tc>
      </w:tr>
      <w:tr w:rsidR="00025AAF" w:rsidRPr="00025AAF" w14:paraId="2C5966B4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FCB1108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5AAF" w:rsidRPr="00025AAF" w14:paraId="4D10F51B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C5D88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Cyproheptadine</w:t>
            </w:r>
          </w:p>
        </w:tc>
      </w:tr>
      <w:tr w:rsidR="00025AAF" w:rsidRPr="00025AAF" w14:paraId="471321F9" w14:textId="77777777" w:rsidTr="00025AAF">
        <w:trPr>
          <w:trHeight w:val="300"/>
        </w:trPr>
        <w:tc>
          <w:tcPr>
            <w:tcW w:w="9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97F809" w14:textId="77777777" w:rsidR="00025AAF" w:rsidRPr="00025AAF" w:rsidRDefault="00025AAF" w:rsidP="00025A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-</w:t>
            </w:r>
            <w:proofErr w:type="spellStart"/>
            <w:r w:rsidRPr="00025AAF">
              <w:rPr>
                <w:rFonts w:ascii="Calibri" w:hAnsi="Calibri" w:cs="Calibri"/>
                <w:color w:val="000000"/>
                <w:sz w:val="22"/>
                <w:szCs w:val="22"/>
              </w:rPr>
              <w:t>Periactin</w:t>
            </w:r>
            <w:proofErr w:type="spellEnd"/>
          </w:p>
        </w:tc>
      </w:tr>
    </w:tbl>
    <w:p w14:paraId="440B29D8" w14:textId="77777777" w:rsidR="00025AAF" w:rsidRDefault="00025AAF">
      <w:pPr>
        <w:spacing w:before="11" w:line="280" w:lineRule="exact"/>
        <w:rPr>
          <w:sz w:val="28"/>
          <w:szCs w:val="28"/>
        </w:rPr>
      </w:pPr>
    </w:p>
    <w:p w14:paraId="7B511BE1" w14:textId="77777777" w:rsidR="00025AAF" w:rsidRDefault="00025AAF">
      <w:pPr>
        <w:spacing w:before="11" w:line="280" w:lineRule="exact"/>
        <w:rPr>
          <w:sz w:val="28"/>
          <w:szCs w:val="28"/>
        </w:rPr>
      </w:pPr>
    </w:p>
    <w:p w14:paraId="71A793D3" w14:textId="77777777" w:rsidR="00025AAF" w:rsidRDefault="00025AAF">
      <w:pPr>
        <w:spacing w:before="11" w:line="280" w:lineRule="exact"/>
        <w:rPr>
          <w:sz w:val="28"/>
          <w:szCs w:val="28"/>
        </w:rPr>
      </w:pPr>
    </w:p>
    <w:p w14:paraId="44DF070E" w14:textId="77777777" w:rsidR="00025AAF" w:rsidRDefault="00025AAF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966A07" w14:paraId="25A7DE04" w14:textId="77777777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B1E723D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1A1152F2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966A07" w14:paraId="0B003AA0" w14:textId="7777777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F999" w14:textId="77777777" w:rsidR="00966A07" w:rsidRDefault="00966A07"/>
        </w:tc>
      </w:tr>
      <w:tr w:rsidR="00966A07" w14:paraId="4A3F44D8" w14:textId="7777777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22D5D003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7F99CC4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excluded or filtered out (add rows as needed)</w:t>
            </w:r>
          </w:p>
        </w:tc>
      </w:tr>
      <w:tr w:rsidR="003E7141" w14:paraId="611C306B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DB957" w14:textId="5F224328" w:rsidR="003E7141" w:rsidRPr="003E7141" w:rsidRDefault="003E7141" w:rsidP="003E7141">
            <w:r w:rsidRPr="003E7141">
              <w:t>Cream</w:t>
            </w:r>
          </w:p>
        </w:tc>
      </w:tr>
      <w:tr w:rsidR="003E7141" w14:paraId="3A73709A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52544" w14:textId="7D83A56A" w:rsidR="003E7141" w:rsidRPr="003E7141" w:rsidRDefault="003E7141" w:rsidP="003E7141">
            <w:r w:rsidRPr="003E7141">
              <w:lastRenderedPageBreak/>
              <w:t xml:space="preserve">% </w:t>
            </w:r>
            <w:proofErr w:type="spellStart"/>
            <w:proofErr w:type="gramStart"/>
            <w:r w:rsidRPr="003E7141">
              <w:t>cre</w:t>
            </w:r>
            <w:proofErr w:type="spellEnd"/>
            <w:proofErr w:type="gramEnd"/>
          </w:p>
        </w:tc>
      </w:tr>
      <w:tr w:rsidR="003E7141" w14:paraId="28FE7FCA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2C7F8" w14:textId="0081527C" w:rsidR="003E7141" w:rsidRPr="003E7141" w:rsidRDefault="003E7141" w:rsidP="003E7141">
            <w:r>
              <w:t>Lotion</w:t>
            </w:r>
          </w:p>
        </w:tc>
      </w:tr>
      <w:tr w:rsidR="003E7141" w14:paraId="30708A1C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2440" w14:textId="590DF5BE" w:rsidR="003E7141" w:rsidRPr="003E7141" w:rsidRDefault="003E7141" w:rsidP="003E7141">
            <w:r>
              <w:t>Ointment</w:t>
            </w:r>
          </w:p>
        </w:tc>
      </w:tr>
      <w:tr w:rsidR="003E7141" w14:paraId="5347CAA2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5BD9C" w14:textId="245222B6" w:rsidR="003E7141" w:rsidRPr="003E7141" w:rsidRDefault="00D217BA" w:rsidP="003E7141">
            <w:proofErr w:type="spellStart"/>
            <w:r>
              <w:t>Spr</w:t>
            </w:r>
            <w:proofErr w:type="spellEnd"/>
          </w:p>
        </w:tc>
      </w:tr>
      <w:tr w:rsidR="003E7141" w14:paraId="16A99208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59534" w14:textId="3DFD231F" w:rsidR="003E7141" w:rsidRPr="003E7141" w:rsidRDefault="00D217BA" w:rsidP="003E7141">
            <w:r>
              <w:t>Pholcodine</w:t>
            </w:r>
          </w:p>
        </w:tc>
      </w:tr>
      <w:tr w:rsidR="003E7141" w14:paraId="6BD77323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401D8" w14:textId="3A7BB56E" w:rsidR="003E7141" w:rsidRPr="003E7141" w:rsidRDefault="00D217BA" w:rsidP="003E7141">
            <w:r>
              <w:rPr>
                <w:rFonts w:ascii="Roboto" w:hAnsi="Roboto"/>
                <w:spacing w:val="2"/>
                <w:sz w:val="21"/>
                <w:szCs w:val="21"/>
              </w:rPr>
              <w:t>Dextromethorphan</w:t>
            </w:r>
          </w:p>
        </w:tc>
      </w:tr>
      <w:tr w:rsidR="003E7141" w14:paraId="2ED893D7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90459" w14:textId="0BD1F89E" w:rsidR="003E7141" w:rsidRPr="003E7141" w:rsidRDefault="00CD4618" w:rsidP="003E7141">
            <w:r>
              <w:t>Ammonium</w:t>
            </w:r>
          </w:p>
        </w:tc>
      </w:tr>
      <w:tr w:rsidR="00CD4618" w14:paraId="5A8675A1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A464" w14:textId="19E54D06" w:rsidR="00CD4618" w:rsidRDefault="00CD4618" w:rsidP="003E7141">
            <w:r>
              <w:t>Pseudoephedrine</w:t>
            </w:r>
          </w:p>
        </w:tc>
      </w:tr>
      <w:tr w:rsidR="00CD4618" w14:paraId="1AE9F0E9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5B9181" w14:textId="6C01312C" w:rsidR="00CD4618" w:rsidRDefault="00CD4618" w:rsidP="003E7141">
            <w:r w:rsidRPr="00CD4618">
              <w:t>P</w:t>
            </w:r>
            <w:r w:rsidRPr="00CD4618">
              <w:t>henylpropanolamine</w:t>
            </w:r>
          </w:p>
        </w:tc>
      </w:tr>
      <w:tr w:rsidR="00CD4618" w14:paraId="75CEBFFF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BD59E" w14:textId="1747F234" w:rsidR="00CD4618" w:rsidRDefault="00CD4618" w:rsidP="003E7141">
            <w:r>
              <w:t>Contac</w:t>
            </w:r>
          </w:p>
        </w:tc>
      </w:tr>
      <w:tr w:rsidR="00CD4618" w14:paraId="3B8CCE8F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8A348" w14:textId="0357AE2A" w:rsidR="00CD4618" w:rsidRDefault="002E0D79" w:rsidP="003E7141">
            <w:r>
              <w:t>Nasal</w:t>
            </w:r>
          </w:p>
        </w:tc>
      </w:tr>
      <w:tr w:rsidR="00CD4618" w14:paraId="6107DBC6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4D18D" w14:textId="5AD4D58F" w:rsidR="00CD4618" w:rsidRDefault="002E0D79" w:rsidP="003E7141">
            <w:proofErr w:type="spellStart"/>
            <w:r>
              <w:t>Inj</w:t>
            </w:r>
            <w:proofErr w:type="spellEnd"/>
          </w:p>
        </w:tc>
      </w:tr>
      <w:tr w:rsidR="00CD4618" w14:paraId="50EDE2A9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1BB5F" w14:textId="491CE96A" w:rsidR="00CD4618" w:rsidRDefault="002E0D79" w:rsidP="003E7141">
            <w:r>
              <w:t>Ampoule</w:t>
            </w:r>
          </w:p>
        </w:tc>
      </w:tr>
      <w:tr w:rsidR="00CD4618" w14:paraId="092A987B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6AF29" w14:textId="244B0C0D" w:rsidR="00CD4618" w:rsidRDefault="00F6681D" w:rsidP="003E7141">
            <w:r>
              <w:t>Codeine</w:t>
            </w:r>
          </w:p>
        </w:tc>
      </w:tr>
      <w:tr w:rsidR="00CD4618" w14:paraId="21DDFFA5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5F54" w14:textId="214053F3" w:rsidR="00CD4618" w:rsidRDefault="00F6681D" w:rsidP="003E7141">
            <w:r>
              <w:t>Aspirin</w:t>
            </w:r>
          </w:p>
        </w:tc>
      </w:tr>
      <w:tr w:rsidR="00F6681D" w14:paraId="512AA08F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CAB0B" w14:textId="06502A30" w:rsidR="00F6681D" w:rsidRDefault="00F6681D" w:rsidP="003E7141">
            <w:r>
              <w:t>Paracetamol</w:t>
            </w:r>
          </w:p>
        </w:tc>
      </w:tr>
      <w:tr w:rsidR="00A2297A" w14:paraId="0165C1D9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DA8E8" w14:textId="49ED83D9" w:rsidR="00A2297A" w:rsidRDefault="00A2297A" w:rsidP="003E7141">
            <w:proofErr w:type="spellStart"/>
            <w:r>
              <w:t>Benylin</w:t>
            </w:r>
            <w:proofErr w:type="spellEnd"/>
          </w:p>
        </w:tc>
      </w:tr>
      <w:tr w:rsidR="00A2297A" w14:paraId="6D1E5345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1BF8C" w14:textId="0F30DB27" w:rsidR="00A2297A" w:rsidRDefault="00A2297A" w:rsidP="003E7141">
            <w:r>
              <w:t>Cough</w:t>
            </w:r>
          </w:p>
        </w:tc>
      </w:tr>
      <w:tr w:rsidR="00A2297A" w14:paraId="1D8A3475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2A754" w14:textId="0F87DFBD" w:rsidR="00A2297A" w:rsidRDefault="00A2297A" w:rsidP="003E7141"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uaiphenesin</w:t>
            </w:r>
          </w:p>
        </w:tc>
      </w:tr>
      <w:tr w:rsidR="00A2297A" w14:paraId="701CD04D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FC7B1" w14:textId="535FA20A" w:rsidR="00A2297A" w:rsidRDefault="00A2297A" w:rsidP="003E7141">
            <w:proofErr w:type="spellStart"/>
            <w:r>
              <w:t>CalCold</w:t>
            </w:r>
            <w:proofErr w:type="spellEnd"/>
          </w:p>
        </w:tc>
      </w:tr>
      <w:tr w:rsidR="00A2297A" w14:paraId="12FC89DB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015AF" w14:textId="6CD4E1EA" w:rsidR="00A2297A" w:rsidRDefault="00A2297A" w:rsidP="003E7141">
            <w:r>
              <w:lastRenderedPageBreak/>
              <w:t>Calpol</w:t>
            </w:r>
          </w:p>
        </w:tc>
      </w:tr>
      <w:tr w:rsidR="00A2297A" w14:paraId="6BE39FF5" w14:textId="77777777" w:rsidTr="000820A8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1338F" w14:textId="61FC64AD" w:rsidR="00A2297A" w:rsidRDefault="00A2297A" w:rsidP="000820A8">
            <w:r>
              <w:t>Butobarbitone</w:t>
            </w:r>
          </w:p>
        </w:tc>
      </w:tr>
      <w:tr w:rsidR="00A2297A" w14:paraId="0BEE3E2C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F94DA" w14:textId="4A76766D" w:rsidR="00DE63B0" w:rsidRDefault="00DE63B0" w:rsidP="003E7141">
            <w:proofErr w:type="spellStart"/>
            <w:r>
              <w:t>E</w:t>
            </w:r>
            <w:r w:rsidR="00A2297A">
              <w:t>rgotam</w:t>
            </w:r>
            <w:proofErr w:type="spellEnd"/>
          </w:p>
        </w:tc>
      </w:tr>
      <w:tr w:rsidR="00A2297A" w14:paraId="49CEBF1D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A9CD1" w14:textId="0C42DEF5" w:rsidR="00A2297A" w:rsidRDefault="00DE63B0" w:rsidP="003E7141">
            <w:r>
              <w:t>Eye</w:t>
            </w:r>
          </w:p>
        </w:tc>
      </w:tr>
      <w:tr w:rsidR="00A2297A" w14:paraId="154593BD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3CB85" w14:textId="77777777" w:rsidR="00DE63B0" w:rsidRPr="00DE63B0" w:rsidRDefault="00DE63B0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 w:rsidRPr="00DE63B0"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Dipipanone</w:t>
            </w:r>
          </w:p>
          <w:p w14:paraId="1B86966D" w14:textId="77777777" w:rsidR="00A2297A" w:rsidRDefault="00A2297A" w:rsidP="003E7141"/>
        </w:tc>
      </w:tr>
      <w:tr w:rsidR="00DE63B0" w14:paraId="3287AF93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BBB93" w14:textId="1EA4E205" w:rsidR="00DE63B0" w:rsidRPr="00DE63B0" w:rsidRDefault="00DE63B0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Covonia</w:t>
            </w:r>
            <w:proofErr w:type="spellEnd"/>
          </w:p>
        </w:tc>
      </w:tr>
      <w:tr w:rsidR="0003528F" w14:paraId="7A278EE9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DCE7E" w14:textId="6B725A6A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Expectorant</w:t>
            </w:r>
          </w:p>
        </w:tc>
      </w:tr>
      <w:tr w:rsidR="0003528F" w14:paraId="0C67341D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2E63B" w14:textId="5FEFF686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Levomenthol</w:t>
            </w:r>
          </w:p>
        </w:tc>
      </w:tr>
      <w:tr w:rsidR="0003528F" w14:paraId="40E779C1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A4721" w14:textId="6D63195D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Menthol</w:t>
            </w:r>
          </w:p>
        </w:tc>
      </w:tr>
      <w:tr w:rsidR="0003528F" w14:paraId="4F77FFC0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0B8DB" w14:textId="77777777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Guaifenesin</w:t>
            </w:r>
          </w:p>
          <w:p w14:paraId="5F09D305" w14:textId="77777777" w:rsidR="0003528F" w:rsidRDefault="0003528F" w:rsidP="0003528F"/>
          <w:p w14:paraId="0B36C6DF" w14:textId="43CEF2A0" w:rsidR="0003528F" w:rsidRPr="0003528F" w:rsidRDefault="0003528F" w:rsidP="0003528F">
            <w:proofErr w:type="spellStart"/>
            <w:r>
              <w:t>Fedril</w:t>
            </w:r>
            <w:proofErr w:type="spellEnd"/>
          </w:p>
        </w:tc>
      </w:tr>
      <w:tr w:rsidR="0003528F" w14:paraId="23A0DF93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CF529B" w14:textId="23A7DADF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Fedril</w:t>
            </w:r>
            <w:proofErr w:type="spellEnd"/>
          </w:p>
        </w:tc>
      </w:tr>
      <w:tr w:rsidR="0003528F" w14:paraId="3EB8E2A2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DC704" w14:textId="78CAD91B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Decongestant</w:t>
            </w:r>
          </w:p>
        </w:tc>
      </w:tr>
      <w:tr w:rsidR="0003528F" w14:paraId="1F373338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F19A1" w14:textId="5F089E82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Medised</w:t>
            </w:r>
            <w:proofErr w:type="spellEnd"/>
          </w:p>
        </w:tc>
      </w:tr>
      <w:tr w:rsidR="0003528F" w14:paraId="10CD0D27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27B32" w14:textId="1EA07081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Morphine</w:t>
            </w:r>
          </w:p>
        </w:tc>
      </w:tr>
      <w:tr w:rsidR="0003528F" w14:paraId="37EBD73F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7B4B1" w14:textId="028B217E" w:rsidR="0003528F" w:rsidRDefault="00472E17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T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>ixycold</w:t>
            </w:r>
            <w:proofErr w:type="spellEnd"/>
          </w:p>
        </w:tc>
      </w:tr>
      <w:tr w:rsidR="0003528F" w14:paraId="30C55B00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D69EB" w14:textId="1E4E3475" w:rsidR="0003528F" w:rsidRDefault="00472E17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  <w:t>Nose</w:t>
            </w:r>
          </w:p>
        </w:tc>
      </w:tr>
      <w:tr w:rsidR="0003528F" w14:paraId="42CE21FF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ED354" w14:textId="77777777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</w:p>
        </w:tc>
      </w:tr>
      <w:tr w:rsidR="0003528F" w14:paraId="4FD6CECC" w14:textId="77777777" w:rsidTr="003E714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AFD5D" w14:textId="77777777" w:rsidR="0003528F" w:rsidRDefault="0003528F" w:rsidP="00DE63B0">
            <w:pPr>
              <w:pStyle w:val="Heading1"/>
              <w:numPr>
                <w:ilvl w:val="0"/>
                <w:numId w:val="0"/>
              </w:numPr>
              <w:shd w:val="clear" w:color="auto" w:fill="FBFAF8"/>
              <w:rPr>
                <w:rFonts w:ascii="Times New Roman" w:hAnsi="Times New Roman" w:cs="Times New Roman"/>
                <w:b w:val="0"/>
                <w:bCs w:val="0"/>
                <w:color w:val="0E0E0E"/>
                <w:sz w:val="20"/>
                <w:szCs w:val="20"/>
              </w:rPr>
            </w:pPr>
          </w:p>
        </w:tc>
      </w:tr>
    </w:tbl>
    <w:p w14:paraId="7840E603" w14:textId="77777777" w:rsidR="00966A07" w:rsidRDefault="00966A07">
      <w:pPr>
        <w:spacing w:line="200" w:lineRule="exact"/>
      </w:pPr>
    </w:p>
    <w:p w14:paraId="6CC4EF3B" w14:textId="77777777" w:rsidR="00966A07" w:rsidRDefault="00966A07">
      <w:pPr>
        <w:spacing w:line="200" w:lineRule="exact"/>
      </w:pPr>
    </w:p>
    <w:p w14:paraId="5A1AAB3C" w14:textId="77777777" w:rsidR="00966A07" w:rsidRDefault="00966A07">
      <w:pPr>
        <w:spacing w:before="5" w:line="220" w:lineRule="exact"/>
        <w:rPr>
          <w:sz w:val="22"/>
          <w:szCs w:val="22"/>
        </w:rPr>
      </w:pPr>
    </w:p>
    <w:p w14:paraId="4C27FFED" w14:textId="77777777" w:rsidR="00966A07" w:rsidRDefault="00FE7233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966A07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14:paraId="35920CDA" w14:textId="77777777" w:rsidR="00966A07" w:rsidRDefault="00472E17" w:rsidP="00025AAF">
      <w:pPr>
        <w:spacing w:before="7" w:line="140" w:lineRule="exact"/>
      </w:pPr>
      <w:r>
        <w:lastRenderedPageBreak/>
        <w:pict w14:anchorId="350D21D6"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14:paraId="3F03D44C" w14:textId="77777777" w:rsidR="00966A07" w:rsidRDefault="00966A07">
      <w:pPr>
        <w:spacing w:line="200" w:lineRule="exact"/>
      </w:pPr>
    </w:p>
    <w:p w14:paraId="10F43DEE" w14:textId="77777777" w:rsidR="00966A07" w:rsidRDefault="00966A07">
      <w:pPr>
        <w:spacing w:line="200" w:lineRule="exact"/>
      </w:pPr>
    </w:p>
    <w:p w14:paraId="04F89088" w14:textId="77777777" w:rsidR="00966A07" w:rsidRDefault="00966A07">
      <w:pPr>
        <w:spacing w:line="200" w:lineRule="exact"/>
      </w:pPr>
    </w:p>
    <w:p w14:paraId="4ECD664E" w14:textId="77777777" w:rsidR="00966A07" w:rsidRDefault="00966A07">
      <w:pPr>
        <w:spacing w:line="200" w:lineRule="exact"/>
      </w:pPr>
    </w:p>
    <w:p w14:paraId="38DAA151" w14:textId="77777777" w:rsidR="00966A07" w:rsidRDefault="00966A07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966A07" w14:paraId="7ACB4973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66B783E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53F0B7DE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4CA9537" w14:textId="77777777" w:rsidR="00966A07" w:rsidRPr="00FE7233" w:rsidRDefault="00FE7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Abiola Olukunle</w:t>
            </w:r>
          </w:p>
        </w:tc>
      </w:tr>
      <w:tr w:rsidR="00966A07" w14:paraId="16D4F410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63CDC540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815077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9CCF4B8" w14:textId="77777777" w:rsidR="00966A07" w:rsidRPr="00FE7233" w:rsidRDefault="00FE7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24/01/2023</w:t>
            </w:r>
          </w:p>
        </w:tc>
      </w:tr>
      <w:tr w:rsidR="00966A07" w14:paraId="39A98D0E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2A3CCA7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0EED70B" w14:textId="77777777" w:rsidR="00966A07" w:rsidRDefault="00FE723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45BC9990" w14:textId="77777777" w:rsidR="00966A07" w:rsidRDefault="00966A07">
            <w:pPr>
              <w:spacing w:line="100" w:lineRule="exact"/>
              <w:rPr>
                <w:sz w:val="10"/>
                <w:szCs w:val="10"/>
              </w:rPr>
            </w:pPr>
          </w:p>
          <w:p w14:paraId="6F5C0E9D" w14:textId="2BEBE90D" w:rsidR="00966A07" w:rsidRDefault="00472E17" w:rsidP="00472E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Eleanor Hathaway 15/02/23</w:t>
            </w:r>
          </w:p>
        </w:tc>
      </w:tr>
    </w:tbl>
    <w:p w14:paraId="38951AD8" w14:textId="77777777" w:rsidR="00966A07" w:rsidRDefault="00966A07">
      <w:pPr>
        <w:spacing w:line="180" w:lineRule="exact"/>
        <w:rPr>
          <w:sz w:val="19"/>
          <w:szCs w:val="19"/>
        </w:rPr>
      </w:pPr>
    </w:p>
    <w:p w14:paraId="4B339241" w14:textId="77777777" w:rsidR="00966A07" w:rsidRDefault="00966A07">
      <w:pPr>
        <w:spacing w:line="200" w:lineRule="exact"/>
      </w:pPr>
    </w:p>
    <w:p w14:paraId="147EB3E3" w14:textId="77777777" w:rsidR="00966A07" w:rsidRDefault="00966A07">
      <w:pPr>
        <w:spacing w:line="200" w:lineRule="exact"/>
      </w:pPr>
    </w:p>
    <w:p w14:paraId="5BC7D0FF" w14:textId="77777777" w:rsidR="00966A07" w:rsidRDefault="00966A07">
      <w:pPr>
        <w:spacing w:line="200" w:lineRule="exact"/>
      </w:pPr>
    </w:p>
    <w:p w14:paraId="1BA9B60F" w14:textId="77777777" w:rsidR="00966A07" w:rsidRDefault="00966A07">
      <w:pPr>
        <w:spacing w:line="200" w:lineRule="exact"/>
      </w:pPr>
    </w:p>
    <w:p w14:paraId="58BA14BF" w14:textId="77777777" w:rsidR="00966A07" w:rsidRDefault="00966A07">
      <w:pPr>
        <w:spacing w:line="200" w:lineRule="exact"/>
      </w:pPr>
    </w:p>
    <w:p w14:paraId="75BABF2C" w14:textId="77777777" w:rsidR="00966A07" w:rsidRDefault="00966A07">
      <w:pPr>
        <w:spacing w:line="200" w:lineRule="exact"/>
      </w:pPr>
    </w:p>
    <w:p w14:paraId="1844E862" w14:textId="77777777" w:rsidR="00966A07" w:rsidRDefault="00966A07">
      <w:pPr>
        <w:spacing w:line="200" w:lineRule="exact"/>
      </w:pPr>
    </w:p>
    <w:p w14:paraId="2693B292" w14:textId="77777777" w:rsidR="00966A07" w:rsidRDefault="00966A07">
      <w:pPr>
        <w:spacing w:line="200" w:lineRule="exact"/>
      </w:pPr>
    </w:p>
    <w:p w14:paraId="0B366302" w14:textId="77777777" w:rsidR="00966A07" w:rsidRDefault="00966A07">
      <w:pPr>
        <w:spacing w:line="200" w:lineRule="exact"/>
      </w:pPr>
    </w:p>
    <w:p w14:paraId="408100A5" w14:textId="77777777" w:rsidR="00966A07" w:rsidRDefault="00966A07">
      <w:pPr>
        <w:spacing w:line="200" w:lineRule="exact"/>
      </w:pPr>
    </w:p>
    <w:p w14:paraId="30028745" w14:textId="77777777" w:rsidR="00966A07" w:rsidRDefault="00966A07">
      <w:pPr>
        <w:spacing w:line="200" w:lineRule="exact"/>
      </w:pPr>
    </w:p>
    <w:p w14:paraId="6C0C26EC" w14:textId="77777777" w:rsidR="00966A07" w:rsidRDefault="00966A07">
      <w:pPr>
        <w:spacing w:line="200" w:lineRule="exact"/>
      </w:pPr>
    </w:p>
    <w:p w14:paraId="293E292B" w14:textId="77777777" w:rsidR="00966A07" w:rsidRDefault="00966A07">
      <w:pPr>
        <w:spacing w:line="200" w:lineRule="exact"/>
      </w:pPr>
    </w:p>
    <w:p w14:paraId="50BE0CCB" w14:textId="77777777" w:rsidR="00966A07" w:rsidRDefault="00966A07">
      <w:pPr>
        <w:spacing w:line="200" w:lineRule="exact"/>
      </w:pPr>
    </w:p>
    <w:p w14:paraId="25FDAE1A" w14:textId="77777777" w:rsidR="00966A07" w:rsidRDefault="00966A07">
      <w:pPr>
        <w:spacing w:line="200" w:lineRule="exact"/>
      </w:pPr>
    </w:p>
    <w:p w14:paraId="100CD392" w14:textId="77777777" w:rsidR="00966A07" w:rsidRDefault="00966A07">
      <w:pPr>
        <w:spacing w:line="200" w:lineRule="exact"/>
      </w:pPr>
    </w:p>
    <w:p w14:paraId="571D3D63" w14:textId="77777777" w:rsidR="00966A07" w:rsidRDefault="00966A07">
      <w:pPr>
        <w:spacing w:line="200" w:lineRule="exact"/>
      </w:pPr>
    </w:p>
    <w:p w14:paraId="17C8E565" w14:textId="77777777" w:rsidR="00966A07" w:rsidRDefault="00966A07">
      <w:pPr>
        <w:spacing w:line="200" w:lineRule="exact"/>
      </w:pPr>
    </w:p>
    <w:p w14:paraId="111512C9" w14:textId="77777777" w:rsidR="00966A07" w:rsidRDefault="00966A07">
      <w:pPr>
        <w:spacing w:line="200" w:lineRule="exact"/>
      </w:pPr>
    </w:p>
    <w:p w14:paraId="707E5A3F" w14:textId="77777777" w:rsidR="00966A07" w:rsidRDefault="00966A07">
      <w:pPr>
        <w:spacing w:line="200" w:lineRule="exact"/>
      </w:pPr>
    </w:p>
    <w:p w14:paraId="3A5909B0" w14:textId="77777777" w:rsidR="00966A07" w:rsidRDefault="00966A07">
      <w:pPr>
        <w:spacing w:line="200" w:lineRule="exact"/>
      </w:pPr>
    </w:p>
    <w:p w14:paraId="04D586DF" w14:textId="77777777" w:rsidR="00966A07" w:rsidRDefault="00966A07">
      <w:pPr>
        <w:spacing w:line="200" w:lineRule="exact"/>
      </w:pPr>
    </w:p>
    <w:p w14:paraId="0EA3DC00" w14:textId="77777777" w:rsidR="00966A07" w:rsidRDefault="00966A07">
      <w:pPr>
        <w:spacing w:line="200" w:lineRule="exact"/>
      </w:pPr>
    </w:p>
    <w:p w14:paraId="3F3BAE50" w14:textId="77777777" w:rsidR="00966A07" w:rsidRDefault="00966A07">
      <w:pPr>
        <w:spacing w:line="200" w:lineRule="exact"/>
      </w:pPr>
    </w:p>
    <w:p w14:paraId="6F9B0362" w14:textId="77777777" w:rsidR="00966A07" w:rsidRDefault="00966A07">
      <w:pPr>
        <w:spacing w:line="200" w:lineRule="exact"/>
      </w:pPr>
    </w:p>
    <w:p w14:paraId="28DDBC04" w14:textId="77777777" w:rsidR="00966A07" w:rsidRDefault="00966A07">
      <w:pPr>
        <w:spacing w:line="200" w:lineRule="exact"/>
      </w:pPr>
    </w:p>
    <w:p w14:paraId="5D82B134" w14:textId="77777777" w:rsidR="00966A07" w:rsidRDefault="00966A07">
      <w:pPr>
        <w:spacing w:line="200" w:lineRule="exact"/>
      </w:pPr>
    </w:p>
    <w:p w14:paraId="79D50A3A" w14:textId="77777777" w:rsidR="00966A07" w:rsidRDefault="00966A07">
      <w:pPr>
        <w:spacing w:line="200" w:lineRule="exact"/>
      </w:pPr>
    </w:p>
    <w:p w14:paraId="7CF65A50" w14:textId="77777777" w:rsidR="00966A07" w:rsidRDefault="00966A07">
      <w:pPr>
        <w:spacing w:line="200" w:lineRule="exact"/>
      </w:pPr>
    </w:p>
    <w:p w14:paraId="11F3AA06" w14:textId="77777777" w:rsidR="00966A07" w:rsidRDefault="00966A07">
      <w:pPr>
        <w:spacing w:line="200" w:lineRule="exact"/>
      </w:pPr>
    </w:p>
    <w:p w14:paraId="4BCE5E81" w14:textId="77777777" w:rsidR="00966A07" w:rsidRDefault="00966A07">
      <w:pPr>
        <w:spacing w:line="200" w:lineRule="exact"/>
      </w:pPr>
    </w:p>
    <w:p w14:paraId="470C48CA" w14:textId="77777777" w:rsidR="00966A07" w:rsidRDefault="00966A07">
      <w:pPr>
        <w:spacing w:line="200" w:lineRule="exact"/>
      </w:pPr>
    </w:p>
    <w:p w14:paraId="3D5143A0" w14:textId="77777777" w:rsidR="00966A07" w:rsidRDefault="00966A07">
      <w:pPr>
        <w:spacing w:line="200" w:lineRule="exact"/>
      </w:pPr>
    </w:p>
    <w:p w14:paraId="719C2D95" w14:textId="77777777" w:rsidR="00966A07" w:rsidRDefault="00966A07">
      <w:pPr>
        <w:spacing w:line="200" w:lineRule="exact"/>
      </w:pPr>
    </w:p>
    <w:p w14:paraId="0F8DB2E1" w14:textId="77777777" w:rsidR="00966A07" w:rsidRDefault="00966A07">
      <w:pPr>
        <w:spacing w:line="200" w:lineRule="exact"/>
      </w:pPr>
    </w:p>
    <w:p w14:paraId="4A141E0E" w14:textId="77777777" w:rsidR="00966A07" w:rsidRDefault="00966A07">
      <w:pPr>
        <w:spacing w:line="200" w:lineRule="exact"/>
      </w:pPr>
    </w:p>
    <w:p w14:paraId="00D1E165" w14:textId="77777777" w:rsidR="00966A07" w:rsidRDefault="00966A07">
      <w:pPr>
        <w:spacing w:line="200" w:lineRule="exact"/>
      </w:pPr>
    </w:p>
    <w:p w14:paraId="0EC09F29" w14:textId="77777777" w:rsidR="00966A07" w:rsidRDefault="00966A07">
      <w:pPr>
        <w:spacing w:line="200" w:lineRule="exact"/>
      </w:pPr>
    </w:p>
    <w:p w14:paraId="0EA6959B" w14:textId="77777777" w:rsidR="00966A07" w:rsidRDefault="00966A07">
      <w:pPr>
        <w:spacing w:line="200" w:lineRule="exact"/>
      </w:pPr>
    </w:p>
    <w:p w14:paraId="27C612A5" w14:textId="77777777" w:rsidR="00966A07" w:rsidRDefault="00966A07">
      <w:pPr>
        <w:spacing w:line="200" w:lineRule="exact"/>
      </w:pPr>
    </w:p>
    <w:p w14:paraId="74C61007" w14:textId="77777777" w:rsidR="00966A07" w:rsidRDefault="00966A07">
      <w:pPr>
        <w:spacing w:line="200" w:lineRule="exact"/>
      </w:pPr>
    </w:p>
    <w:p w14:paraId="6D61DB0F" w14:textId="77777777" w:rsidR="00966A07" w:rsidRDefault="00966A07">
      <w:pPr>
        <w:spacing w:line="200" w:lineRule="exact"/>
      </w:pPr>
    </w:p>
    <w:p w14:paraId="5E1DB014" w14:textId="77777777" w:rsidR="00966A07" w:rsidRDefault="00FE7233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966A07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375"/>
    <w:multiLevelType w:val="multilevel"/>
    <w:tmpl w:val="3FF60B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46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A07"/>
    <w:rsid w:val="00025AAF"/>
    <w:rsid w:val="0003528F"/>
    <w:rsid w:val="002E0D79"/>
    <w:rsid w:val="003E7141"/>
    <w:rsid w:val="00472E17"/>
    <w:rsid w:val="00966A07"/>
    <w:rsid w:val="00A2297A"/>
    <w:rsid w:val="00CD4618"/>
    <w:rsid w:val="00D217BA"/>
    <w:rsid w:val="00DE63B0"/>
    <w:rsid w:val="00F6681D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1D41AAF5"/>
  <w15:docId w15:val="{34E08D33-0A61-4F8B-940C-DC174B18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3E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DC34DB2F-90B4-4529-B091-ED07F144A982}"/>
</file>

<file path=customXml/itemProps2.xml><?xml version="1.0" encoding="utf-8"?>
<ds:datastoreItem xmlns:ds="http://schemas.openxmlformats.org/officeDocument/2006/customXml" ds:itemID="{EFB1D5CA-3620-4CA3-B8CC-70551140312A}"/>
</file>

<file path=customXml/itemProps3.xml><?xml version="1.0" encoding="utf-8"?>
<ds:datastoreItem xmlns:ds="http://schemas.openxmlformats.org/officeDocument/2006/customXml" ds:itemID="{E96EEFC4-C123-4FE1-B6B6-5E8686D90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Ellie Hathaway</cp:lastModifiedBy>
  <cp:revision>2</cp:revision>
  <dcterms:created xsi:type="dcterms:W3CDTF">2023-02-15T17:32:00Z</dcterms:created>
  <dcterms:modified xsi:type="dcterms:W3CDTF">2023-02-15T17:32:00Z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