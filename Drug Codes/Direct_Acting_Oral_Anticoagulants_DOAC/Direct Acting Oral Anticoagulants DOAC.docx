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03" w:rsidRDefault="00E50F7A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Drug </w:t>
      </w:r>
      <w:proofErr w:type="gramStart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Coding</w:t>
      </w:r>
      <w:proofErr w:type="gramEnd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 checklist</w:t>
      </w:r>
    </w:p>
    <w:p w:rsidR="00F12B03" w:rsidRDefault="00F12B03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F12B03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12B03" w:rsidRPr="00E50F7A" w:rsidRDefault="005C16A5">
            <w:pPr>
              <w:rPr>
                <w:sz w:val="28"/>
              </w:rPr>
            </w:pPr>
            <w:r w:rsidRPr="00E50F7A">
              <w:rPr>
                <w:sz w:val="28"/>
              </w:rPr>
              <w:t>Direct Acting Oral Anticoagulants</w:t>
            </w:r>
          </w:p>
        </w:tc>
      </w:tr>
      <w:tr w:rsidR="00F12B03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5C16A5" w:rsidP="005C16A5">
            <w:proofErr w:type="spellStart"/>
            <w:r w:rsidRPr="00E50F7A">
              <w:rPr>
                <w:sz w:val="28"/>
              </w:rPr>
              <w:t>Apixaban</w:t>
            </w:r>
            <w:proofErr w:type="spellEnd"/>
            <w:r w:rsidRPr="00E50F7A">
              <w:rPr>
                <w:sz w:val="28"/>
              </w:rPr>
              <w:t xml:space="preserve">, </w:t>
            </w:r>
            <w:proofErr w:type="spellStart"/>
            <w:r w:rsidRPr="00E50F7A">
              <w:rPr>
                <w:sz w:val="28"/>
              </w:rPr>
              <w:t>Dabigatran</w:t>
            </w:r>
            <w:proofErr w:type="spellEnd"/>
            <w:r w:rsidRPr="00E50F7A">
              <w:rPr>
                <w:sz w:val="28"/>
              </w:rPr>
              <w:t xml:space="preserve">, </w:t>
            </w:r>
            <w:proofErr w:type="spellStart"/>
            <w:r w:rsidRPr="00E50F7A">
              <w:rPr>
                <w:sz w:val="28"/>
              </w:rPr>
              <w:t>Edoxaban</w:t>
            </w:r>
            <w:proofErr w:type="spellEnd"/>
            <w:r w:rsidRPr="00E50F7A">
              <w:rPr>
                <w:sz w:val="28"/>
              </w:rPr>
              <w:t xml:space="preserve">, </w:t>
            </w:r>
            <w:proofErr w:type="spellStart"/>
            <w:r w:rsidRPr="00E50F7A">
              <w:rPr>
                <w:sz w:val="28"/>
              </w:rPr>
              <w:t>Rivaroxaban</w:t>
            </w:r>
            <w:bookmarkStart w:id="0" w:name="_GoBack"/>
            <w:bookmarkEnd w:id="0"/>
            <w:proofErr w:type="spellEnd"/>
          </w:p>
        </w:tc>
      </w:tr>
    </w:tbl>
    <w:p w:rsidR="00F12B03" w:rsidRDefault="00F12B0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F12B0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F12B0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5C16A5">
            <w:r>
              <w:t>Yes</w:t>
            </w:r>
          </w:p>
        </w:tc>
      </w:tr>
      <w:tr w:rsidR="00F12B0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5C16A5">
            <w:r>
              <w:t>Yes</w:t>
            </w:r>
          </w:p>
        </w:tc>
      </w:tr>
      <w:tr w:rsidR="00F12B0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5C16A5">
            <w:r>
              <w:t>Yes</w:t>
            </w:r>
          </w:p>
        </w:tc>
      </w:tr>
      <w:tr w:rsidR="00F12B0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</w:tr>
    </w:tbl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F12B03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F12B03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F12B03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F12B03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F12B03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Previous Birmingham IMRD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F12B03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:rsidR="00F12B03" w:rsidRDefault="00E50F7A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F12B03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e.com/drugs</w:t>
            </w:r>
          </w:p>
        </w:tc>
      </w:tr>
      <w:tr w:rsidR="00F12B03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:rsidR="00F12B03" w:rsidRDefault="00F12B03">
            <w:pPr>
              <w:spacing w:before="13" w:line="240" w:lineRule="exact"/>
              <w:rPr>
                <w:sz w:val="24"/>
                <w:szCs w:val="24"/>
              </w:rPr>
            </w:pPr>
          </w:p>
          <w:p w:rsidR="00F12B03" w:rsidRDefault="00E50F7A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:rsidR="00F12B03" w:rsidRDefault="00F12B03">
      <w:pPr>
        <w:spacing w:before="6" w:line="160" w:lineRule="exact"/>
        <w:rPr>
          <w:sz w:val="17"/>
          <w:szCs w:val="17"/>
        </w:rPr>
      </w:pPr>
    </w:p>
    <w:p w:rsidR="00F12B03" w:rsidRDefault="00F12B03">
      <w:pPr>
        <w:spacing w:line="200" w:lineRule="exact"/>
      </w:pPr>
    </w:p>
    <w:p w:rsidR="00F12B03" w:rsidRDefault="00E50F7A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F12B03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F12B03" w:rsidRDefault="00E50F7A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</w:t>
      </w:r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dication</w:t>
      </w:r>
      <w:proofErr w:type="gramEnd"/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F12B0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F12B0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F12B0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B0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F12B0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B0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F12B0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12B0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F12B0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F12B03" w:rsidRDefault="00F12B0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F12B03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Pr="005C16A5" w:rsidRDefault="005C16A5">
            <w:pPr>
              <w:rPr>
                <w:b/>
                <w:sz w:val="28"/>
              </w:rPr>
            </w:pPr>
            <w:proofErr w:type="spellStart"/>
            <w:r w:rsidRPr="005C16A5">
              <w:rPr>
                <w:b/>
                <w:sz w:val="28"/>
              </w:rPr>
              <w:t>Apixaban</w:t>
            </w:r>
            <w:proofErr w:type="spellEnd"/>
          </w:p>
          <w:p w:rsidR="005C16A5" w:rsidRPr="005C16A5" w:rsidRDefault="005C16A5" w:rsidP="005C16A5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 w:rsidRPr="005C16A5">
              <w:rPr>
                <w:i/>
                <w:sz w:val="28"/>
              </w:rPr>
              <w:t>Eliquis</w:t>
            </w:r>
            <w:proofErr w:type="spellEnd"/>
          </w:p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Pr="005C16A5" w:rsidRDefault="005C16A5">
            <w:pPr>
              <w:rPr>
                <w:b/>
              </w:rPr>
            </w:pPr>
            <w:proofErr w:type="spellStart"/>
            <w:r w:rsidRPr="005C16A5">
              <w:rPr>
                <w:b/>
                <w:sz w:val="28"/>
              </w:rPr>
              <w:t>Dabigatran</w:t>
            </w:r>
            <w:proofErr w:type="spellEnd"/>
          </w:p>
          <w:p w:rsidR="005C16A5" w:rsidRPr="005C16A5" w:rsidRDefault="005C16A5" w:rsidP="005C16A5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 w:rsidRPr="005C16A5">
              <w:rPr>
                <w:i/>
                <w:sz w:val="28"/>
              </w:rPr>
              <w:t>Pradaxa</w:t>
            </w:r>
            <w:proofErr w:type="spellEnd"/>
          </w:p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Pr="005C16A5" w:rsidRDefault="005C16A5">
            <w:pPr>
              <w:rPr>
                <w:b/>
                <w:sz w:val="28"/>
              </w:rPr>
            </w:pPr>
            <w:proofErr w:type="spellStart"/>
            <w:r w:rsidRPr="005C16A5">
              <w:rPr>
                <w:b/>
                <w:sz w:val="28"/>
              </w:rPr>
              <w:t>Edoxaban</w:t>
            </w:r>
            <w:proofErr w:type="spellEnd"/>
          </w:p>
          <w:p w:rsidR="005C16A5" w:rsidRPr="005C16A5" w:rsidRDefault="005C16A5" w:rsidP="005C16A5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 w:rsidRPr="005C16A5">
              <w:rPr>
                <w:i/>
                <w:sz w:val="28"/>
              </w:rPr>
              <w:t>Lixiana</w:t>
            </w:r>
            <w:proofErr w:type="spellEnd"/>
          </w:p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Pr="005C16A5" w:rsidRDefault="005C16A5">
            <w:pPr>
              <w:rPr>
                <w:b/>
                <w:sz w:val="28"/>
              </w:rPr>
            </w:pPr>
            <w:proofErr w:type="spellStart"/>
            <w:r w:rsidRPr="005C16A5">
              <w:rPr>
                <w:b/>
                <w:sz w:val="28"/>
              </w:rPr>
              <w:t>Rivaroxaban</w:t>
            </w:r>
            <w:proofErr w:type="spellEnd"/>
          </w:p>
          <w:p w:rsidR="005C16A5" w:rsidRPr="005C16A5" w:rsidRDefault="005C16A5" w:rsidP="005C16A5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 w:rsidRPr="005C16A5">
              <w:rPr>
                <w:i/>
                <w:sz w:val="28"/>
              </w:rPr>
              <w:t>Xarelto</w:t>
            </w:r>
            <w:proofErr w:type="spellEnd"/>
          </w:p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2B03" w:rsidRDefault="00F12B03"/>
        </w:tc>
      </w:tr>
      <w:tr w:rsidR="00F12B0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List the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search terms excluded or filtered out (add rows as needed)</w:t>
            </w:r>
          </w:p>
        </w:tc>
      </w:tr>
    </w:tbl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before="5" w:line="220" w:lineRule="exact"/>
        <w:rPr>
          <w:sz w:val="22"/>
          <w:szCs w:val="22"/>
        </w:rPr>
      </w:pPr>
    </w:p>
    <w:p w:rsidR="00F12B03" w:rsidRDefault="00E50F7A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F12B03"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F12B03" w:rsidRDefault="00E50F7A">
      <w:pPr>
        <w:spacing w:before="7" w:line="140" w:lineRule="exact"/>
        <w:rPr>
          <w:sz w:val="15"/>
          <w:szCs w:val="15"/>
        </w:rPr>
      </w:pPr>
      <w:r>
        <w:lastRenderedPageBreak/>
        <w:pict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F12B03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5C16A5">
            <w:r>
              <w:t>Ibrahim Abiola Olukunle</w:t>
            </w:r>
          </w:p>
        </w:tc>
      </w:tr>
      <w:tr w:rsidR="00F12B03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5C16A5">
            <w:r>
              <w:t>15/11/2022</w:t>
            </w:r>
          </w:p>
        </w:tc>
      </w:tr>
      <w:tr w:rsidR="00F12B03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F12B03" w:rsidRDefault="00F12B03">
            <w:pPr>
              <w:spacing w:line="100" w:lineRule="exact"/>
              <w:rPr>
                <w:sz w:val="10"/>
                <w:szCs w:val="10"/>
              </w:rPr>
            </w:pPr>
          </w:p>
          <w:p w:rsidR="00F12B03" w:rsidRDefault="00E50F7A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&lt;name&gt;</w:t>
            </w:r>
          </w:p>
        </w:tc>
      </w:tr>
    </w:tbl>
    <w:p w:rsidR="00F12B03" w:rsidRDefault="00F12B03">
      <w:pPr>
        <w:spacing w:line="180" w:lineRule="exact"/>
        <w:rPr>
          <w:sz w:val="19"/>
          <w:szCs w:val="19"/>
        </w:rPr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F12B03">
      <w:pPr>
        <w:spacing w:line="200" w:lineRule="exact"/>
      </w:pPr>
    </w:p>
    <w:p w:rsidR="00F12B03" w:rsidRDefault="00E50F7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F12B03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656"/>
    <w:multiLevelType w:val="hybridMultilevel"/>
    <w:tmpl w:val="FB9E610A"/>
    <w:lvl w:ilvl="0" w:tplc="3F727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A4E87"/>
    <w:multiLevelType w:val="multilevel"/>
    <w:tmpl w:val="C1CAF9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03"/>
    <w:rsid w:val="005C16A5"/>
    <w:rsid w:val="00E50F7A"/>
    <w:rsid w:val="00F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CCB8CF00-6C69-4BB1-BC1A-6744616D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C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1C5C45F7-FEAD-46B4-A310-B60DC3391E54}"/>
</file>

<file path=customXml/itemProps2.xml><?xml version="1.0" encoding="utf-8"?>
<ds:datastoreItem xmlns:ds="http://schemas.openxmlformats.org/officeDocument/2006/customXml" ds:itemID="{F8364BA6-8CBE-4EFB-BDCD-C83A72F3722D}"/>
</file>

<file path=customXml/itemProps3.xml><?xml version="1.0" encoding="utf-8"?>
<ds:datastoreItem xmlns:ds="http://schemas.openxmlformats.org/officeDocument/2006/customXml" ds:itemID="{04F7D68C-0014-449B-8E0A-0506E77320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Ibrahim olukunle</cp:lastModifiedBy>
  <cp:revision>3</cp:revision>
  <dcterms:created xsi:type="dcterms:W3CDTF">2022-11-15T04:36:00Z</dcterms:created>
  <dcterms:modified xsi:type="dcterms:W3CDTF">2022-11-15T04:37:00Z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